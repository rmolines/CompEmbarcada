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A357E3" w:rsidRDefault="00A357E3" w:rsidP="004E1AED">
      <w:pPr>
        <w:pStyle w:val="Title"/>
        <w:rPr>
          <w:lang w:val="pt-BR"/>
        </w:rPr>
      </w:pPr>
      <w:r w:rsidRPr="00A357E3">
        <w:rPr>
          <w:lang w:val="pt-BR"/>
        </w:rPr>
        <w:t>B – DETALHAMENTO DA PROPOSTA</w:t>
      </w:r>
    </w:p>
    <w:p w:rsidR="00194DF6" w:rsidRPr="00A357E3" w:rsidRDefault="00A357E3">
      <w:pPr>
        <w:pStyle w:val="Heading1"/>
        <w:rPr>
          <w:lang w:val="pt-BR"/>
        </w:rPr>
      </w:pPr>
      <w:r w:rsidRPr="00A357E3">
        <w:rPr>
          <w:lang w:val="pt-BR"/>
        </w:rPr>
        <w:t>pROJETOS S</w:t>
      </w:r>
      <w:r>
        <w:rPr>
          <w:lang w:val="pt-BR"/>
        </w:rPr>
        <w:t>IMILARES</w:t>
      </w:r>
    </w:p>
    <w:p w:rsidR="00A357E3" w:rsidRDefault="00A357E3" w:rsidP="00A357E3">
      <w:pPr>
        <w:rPr>
          <w:lang w:val="pt-BR"/>
        </w:rPr>
      </w:pPr>
      <w:r w:rsidRPr="00A357E3">
        <w:rPr>
          <w:lang w:val="pt-BR"/>
        </w:rPr>
        <w:t>O produto mais similar ao projeto que e</w:t>
      </w:r>
      <w:r>
        <w:rPr>
          <w:lang w:val="pt-BR"/>
        </w:rPr>
        <w:t xml:space="preserve">u escolhi é o </w:t>
      </w:r>
      <w:r w:rsidRPr="00A357E3">
        <w:rPr>
          <w:lang w:val="pt-BR"/>
        </w:rPr>
        <w:t>SanDisk Connect Wireless Flash Driv</w:t>
      </w:r>
      <w:r>
        <w:rPr>
          <w:lang w:val="pt-BR"/>
        </w:rPr>
        <w:t>e. Ele nada mais é do que um pen drive normal com com acesso Wi-Fi de seus dados. Seu foco são usuários de smartphones que desesejam mais espaço, pois ele possibilita a transferência de arquivos de seu celular para ele</w:t>
      </w:r>
      <w:r w:rsidR="007C0A58">
        <w:rPr>
          <w:lang w:val="pt-BR"/>
        </w:rPr>
        <w:t>, além do suporte de streaming de vídeos e músicas para até três aparelhos ao mesmo tempo</w:t>
      </w:r>
      <w:r>
        <w:rPr>
          <w:lang w:val="pt-BR"/>
        </w:rPr>
        <w:t xml:space="preserve">. Outro uso dele é para usuários que utilizam tanto OSX da Apple quanto o Windows da Microsoft, devido às diferenças em formatação de dados utilizados pelas empresas em seus sistemas operacionais. </w:t>
      </w:r>
      <w:r w:rsidR="007C0A58">
        <w:rPr>
          <w:lang w:val="pt-BR"/>
        </w:rPr>
        <w:t>Para funcionar, ele requer um aplicativo no celular e uma carga de duas horas através da saída padrão USB de um computador e assim dura mais de quatro horas numa única carga.</w:t>
      </w:r>
    </w:p>
    <w:p w:rsidR="007C0A58" w:rsidRPr="007C0A58" w:rsidRDefault="007C0A58" w:rsidP="00A357E3">
      <w:pPr>
        <w:rPr>
          <w:lang w:val="pt-BR"/>
        </w:rPr>
      </w:pPr>
      <w:r>
        <w:rPr>
          <w:lang w:val="pt-BR"/>
        </w:rPr>
        <w:t xml:space="preserve">Especificações: Bateria de polímero de lítio – USB 2.0 500mA - </w:t>
      </w:r>
      <w:r w:rsidRPr="007C0A58">
        <w:rPr>
          <w:lang w:val="pt-BR"/>
        </w:rPr>
        <w:t>Wi-Fi: IEEE 802.11 b/g/n (2.4GHz)</w:t>
      </w:r>
      <w:r>
        <w:rPr>
          <w:lang w:val="pt-BR"/>
        </w:rPr>
        <w:t xml:space="preserve"> </w:t>
      </w:r>
    </w:p>
    <w:p w:rsidR="007C0A58" w:rsidRDefault="007C0A58" w:rsidP="00A357E3">
      <w:pPr>
        <w:rPr>
          <w:lang w:val="pt-BR"/>
        </w:rPr>
      </w:pPr>
      <w:r>
        <w:rPr>
          <w:lang w:val="pt-BR"/>
        </w:rPr>
        <w:t xml:space="preserve">Outro produto que se assemelha à minha ideia é o Google Chromecast, que é um pen drive que concecta na entrada HDMI de sua televisão e basicamente a transforma em uma SmartTV. </w:t>
      </w:r>
      <w:r w:rsidR="00013BF2">
        <w:rPr>
          <w:lang w:val="pt-BR"/>
        </w:rPr>
        <w:t xml:space="preserve">Conta com vários programas de streaming como Netflix e HULU, além de YouTube e outros, assim possibilitando o acesso a diversos conteúdos on-line na sua TV. </w:t>
      </w:r>
      <w:r>
        <w:rPr>
          <w:lang w:val="pt-BR"/>
        </w:rPr>
        <w:t>Ele é controlado também por smartphone através de su</w:t>
      </w:r>
      <w:r w:rsidR="00013BF2">
        <w:rPr>
          <w:lang w:val="pt-BR"/>
        </w:rPr>
        <w:t>a connexão Wi-Fi</w:t>
      </w:r>
      <w:r>
        <w:rPr>
          <w:lang w:val="pt-BR"/>
        </w:rPr>
        <w:t>. Ele possui três antenas adaptativas com duas frequências de banda, 2,4 e 5GHz para essa conexão. Para funcionar ele deve ser concetado à uma tomada ou saída USB através de uma entrada microUSB.</w:t>
      </w:r>
    </w:p>
    <w:p w:rsidR="00013BF2" w:rsidRDefault="007C0A58" w:rsidP="00A357E3">
      <w:pPr>
        <w:rPr>
          <w:lang w:val="pt-BR"/>
        </w:rPr>
      </w:pPr>
      <w:r>
        <w:rPr>
          <w:lang w:val="pt-BR"/>
        </w:rPr>
        <w:t xml:space="preserve">Especificações: </w:t>
      </w:r>
      <w:r w:rsidR="00013BF2" w:rsidRPr="00013BF2">
        <w:rPr>
          <w:lang w:val="pt-BR"/>
        </w:rPr>
        <w:t>5V, 1</w:t>
      </w:r>
      <w:r w:rsidR="00013BF2">
        <w:rPr>
          <w:lang w:val="pt-BR"/>
        </w:rPr>
        <w:t xml:space="preserve">A – HDMI – Micro-USB - </w:t>
      </w:r>
      <w:r w:rsidR="00013BF2" w:rsidRPr="00013BF2">
        <w:rPr>
          <w:lang w:val="pt-BR"/>
        </w:rPr>
        <w:t>802.11 b/g/n/ac Wi-Fi (2.4GHz/5GHz)</w:t>
      </w:r>
    </w:p>
    <w:p w:rsidR="00013BF2" w:rsidRDefault="00013BF2" w:rsidP="00013BF2">
      <w:pPr>
        <w:pStyle w:val="Heading1"/>
        <w:rPr>
          <w:lang w:val="pt-BR"/>
        </w:rPr>
      </w:pPr>
      <w:r>
        <w:rPr>
          <w:lang w:val="pt-BR"/>
        </w:rPr>
        <w:t>diagrama DETALHADO</w:t>
      </w:r>
    </w:p>
    <w:p w:rsidR="00013BF2" w:rsidRDefault="00C446E7" w:rsidP="00013BF2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021580" cy="3019425"/>
            <wp:effectExtent l="0" t="0" r="7620" b="9525"/>
            <wp:wrapSquare wrapText="bothSides"/>
            <wp:docPr id="1" name="Picture 1" descr="C:\Users\Rafael\AppData\Local\Microsoft\Windows\INetCacheContent.Word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AppData\Local\Microsoft\Windows\INetCacheContent.Word\FullSizeRend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C446E7" w:rsidRDefault="00C446E7" w:rsidP="00013BF2">
      <w:pPr>
        <w:rPr>
          <w:lang w:val="pt-BR"/>
        </w:rPr>
      </w:pPr>
    </w:p>
    <w:p w:rsidR="00013BF2" w:rsidRDefault="00013BF2" w:rsidP="00013BF2">
      <w:pPr>
        <w:rPr>
          <w:lang w:val="pt-BR"/>
        </w:rPr>
      </w:pPr>
    </w:p>
    <w:p w:rsidR="00C446E7" w:rsidRDefault="00C446E7" w:rsidP="00C446E7">
      <w:pPr>
        <w:pStyle w:val="Heading1"/>
        <w:rPr>
          <w:lang w:val="pt-BR"/>
        </w:rPr>
      </w:pPr>
      <w:r>
        <w:rPr>
          <w:lang w:val="pt-BR"/>
        </w:rPr>
        <w:lastRenderedPageBreak/>
        <w:t>CRONOGRAMA SIMPLIFICADO</w:t>
      </w:r>
    </w:p>
    <w:p w:rsidR="00C446E7" w:rsidRDefault="00C446E7" w:rsidP="00C446E7">
      <w:pPr>
        <w:rPr>
          <w:lang w:val="pt-BR"/>
        </w:rPr>
      </w:pPr>
      <w:r>
        <w:rPr>
          <w:lang w:val="pt-BR"/>
        </w:rPr>
        <w:t>A primeira tarefa a ser feita é criar o programa que rodará no microcontrolador. Ele deverá possuir acesso à algum serviço de cloud hosting para guardar e acessar arquivos. Após isso, é preciso ser capaz de salvar e ler arquivos no cartão SD insertido na placa. Como último passo, falta ser capaz de acessar esses arquivos através de algum outro aparelho, seja um celular, seja um computador, e assim conseguir fazer a leitura e escritura de arquivos wireless.</w:t>
      </w:r>
    </w:p>
    <w:p w:rsidR="00C446E7" w:rsidRDefault="00C446E7" w:rsidP="00C446E7">
      <w:pPr>
        <w:pStyle w:val="Heading1"/>
        <w:rPr>
          <w:lang w:val="pt-BR"/>
        </w:rPr>
      </w:pPr>
      <w:r>
        <w:rPr>
          <w:lang w:val="pt-BR"/>
        </w:rPr>
        <w:t>Resumo melhorado</w:t>
      </w:r>
    </w:p>
    <w:p w:rsidR="00C446E7" w:rsidRPr="00C446E7" w:rsidRDefault="00C446E7" w:rsidP="00C446E7">
      <w:pPr>
        <w:rPr>
          <w:lang w:val="pt-BR"/>
        </w:rPr>
      </w:pPr>
      <w:r>
        <w:rPr>
          <w:lang w:val="pt-BR"/>
        </w:rPr>
        <w:t>O projeto, agora com seu escopo mais bem definido, deverá ser um simples pen drive, sem display, que irá se concetar à Wi-Fi e permitirá a leitura e escritura de seus arquivos através de um aparelho celular ou ainda um computador a partir de arquivos que estejam em algum serviço de cloud hosting, além do acesso via USB. Isso elimina a necessidade de plugar o pen drive a um computador sempre que se quiser um transportar um arquivo novo.</w:t>
      </w:r>
      <w:bookmarkStart w:id="0" w:name="_GoBack"/>
      <w:bookmarkEnd w:id="0"/>
    </w:p>
    <w:sectPr w:rsidR="00C446E7" w:rsidRPr="00C446E7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0DA" w:rsidRDefault="009000DA">
      <w:pPr>
        <w:spacing w:after="0" w:line="240" w:lineRule="auto"/>
      </w:pPr>
      <w:r>
        <w:separator/>
      </w:r>
    </w:p>
  </w:endnote>
  <w:endnote w:type="continuationSeparator" w:id="0">
    <w:p w:rsidR="009000DA" w:rsidRDefault="009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6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0DA" w:rsidRDefault="009000DA">
      <w:pPr>
        <w:spacing w:after="0" w:line="240" w:lineRule="auto"/>
      </w:pPr>
      <w:r>
        <w:separator/>
      </w:r>
    </w:p>
  </w:footnote>
  <w:footnote w:type="continuationSeparator" w:id="0">
    <w:p w:rsidR="009000DA" w:rsidRDefault="00900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E3"/>
    <w:rsid w:val="00013BF2"/>
    <w:rsid w:val="00194DF6"/>
    <w:rsid w:val="004E1AED"/>
    <w:rsid w:val="005C12A5"/>
    <w:rsid w:val="007C0A58"/>
    <w:rsid w:val="009000DA"/>
    <w:rsid w:val="00A1310C"/>
    <w:rsid w:val="00A357E3"/>
    <w:rsid w:val="00C446E7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33E6"/>
  <w15:docId w15:val="{08A2DCE9-220E-4BE0-B915-0DAA23B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2B"/>
    <w:rsid w:val="002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DD4DD299F481B8689A3BDFBCDEE2D">
    <w:name w:val="012DD4DD299F481B8689A3BDFBCDEE2D"/>
  </w:style>
  <w:style w:type="paragraph" w:customStyle="1" w:styleId="295F987E4E314902A4CB60402953E233">
    <w:name w:val="295F987E4E314902A4CB60402953E233"/>
  </w:style>
  <w:style w:type="paragraph" w:customStyle="1" w:styleId="97B86AF34F3F4E86AA831A0459B8B7A0">
    <w:name w:val="97B86AF34F3F4E86AA831A0459B8B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8B794D-0D2C-47ED-8AB4-79E09B52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46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Ismael</dc:creator>
  <cp:lastModifiedBy>Rafael Ismael</cp:lastModifiedBy>
  <cp:revision>1</cp:revision>
  <dcterms:created xsi:type="dcterms:W3CDTF">2017-03-11T02:12:00Z</dcterms:created>
  <dcterms:modified xsi:type="dcterms:W3CDTF">2017-03-11T02:58:00Z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